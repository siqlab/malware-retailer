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2556301038512">
    <w:abstractNumId w:val="19"/>
  </w:num>
  <w:num w:numId="2" w16cid:durableId="56625561635912114">
    <w:abstractNumId w:val="12"/>
  </w:num>
  <w:num w:numId="3" w16cid:durableId="56625561090127208">
    <w:abstractNumId w:val="10"/>
  </w:num>
  <w:num w:numId="4" w16cid:durableId="56625561325553688">
    <w:abstractNumId w:val="21"/>
  </w:num>
  <w:num w:numId="5" w16cid:durableId="5662556990450706">
    <w:abstractNumId w:val="13"/>
  </w:num>
  <w:num w:numId="6" w16cid:durableId="5662556572743025">
    <w:abstractNumId w:val="16"/>
  </w:num>
  <w:num w:numId="7" w16cid:durableId="56625561984238217">
    <w:abstractNumId w:val="18"/>
  </w:num>
  <w:num w:numId="8" w16cid:durableId="56625561947615062">
    <w:abstractNumId w:val="9"/>
  </w:num>
  <w:num w:numId="9" w16cid:durableId="56625561020862814">
    <w:abstractNumId w:val="7"/>
  </w:num>
  <w:num w:numId="10" w16cid:durableId="56625561111894544">
    <w:abstractNumId w:val="6"/>
  </w:num>
  <w:num w:numId="11" w16cid:durableId="56625561952203175">
    <w:abstractNumId w:val="5"/>
  </w:num>
  <w:num w:numId="12" w16cid:durableId="56625567634836">
    <w:abstractNumId w:val="4"/>
  </w:num>
  <w:num w:numId="13" w16cid:durableId="5662556629477323">
    <w:abstractNumId w:val="8"/>
  </w:num>
  <w:num w:numId="14" w16cid:durableId="56625562116752871">
    <w:abstractNumId w:val="3"/>
  </w:num>
  <w:num w:numId="15" w16cid:durableId="5662556461967439">
    <w:abstractNumId w:val="2"/>
  </w:num>
  <w:num w:numId="16" w16cid:durableId="5662556106582140">
    <w:abstractNumId w:val="1"/>
  </w:num>
  <w:num w:numId="17" w16cid:durableId="56625562052344060">
    <w:abstractNumId w:val="0"/>
  </w:num>
  <w:num w:numId="18" w16cid:durableId="56625561860045084">
    <w:abstractNumId w:val="14"/>
  </w:num>
  <w:num w:numId="19" w16cid:durableId="56625561438477778">
    <w:abstractNumId w:val="15"/>
  </w:num>
  <w:num w:numId="20" w16cid:durableId="5662556175853726">
    <w:abstractNumId w:val="20"/>
  </w:num>
  <w:num w:numId="21" w16cid:durableId="5662556695155945">
    <w:abstractNumId w:val="17"/>
  </w:num>
  <w:num w:numId="22" w16cid:durableId="5662556587884897">
    <w:abstractNumId w:val="11"/>
  </w:num>
  <w:num w:numId="23" w16cid:durableId="5662556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transfer.sh/get/KgHDsr/s3g53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